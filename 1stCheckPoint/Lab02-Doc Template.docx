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3DFF9975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G(X)</w:t>
      </w:r>
      <w:bookmarkStart w:id="0" w:name="_GoBack"/>
      <w:bookmarkEnd w:id="0"/>
    </w:p>
    <w:p w14:paraId="2CE2C00C" w14:textId="47525E7C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Ex.: G01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3063C10D" w14:textId="475FE7EC" w:rsidR="00F32780" w:rsidRPr="00EA3524" w:rsidRDefault="00C4186B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Domain description</w:t>
      </w:r>
      <w:r>
        <w:rPr>
          <w:rFonts w:ascii="Calibri" w:eastAsia="DejaVu Sans Condensed" w:hAnsi="Calibri"/>
          <w:highlight w:val="yellow"/>
          <w:lang w:val="en-GB"/>
        </w:rPr>
        <w:t>: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>
        <w:rPr>
          <w:rFonts w:ascii="Calibri" w:eastAsia="DejaVu Sans Condensed" w:hAnsi="Calibri"/>
          <w:highlight w:val="yellow"/>
          <w:lang w:val="en-GB"/>
        </w:rPr>
        <w:t>a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high level description </w:t>
      </w:r>
      <w:r>
        <w:rPr>
          <w:rFonts w:ascii="Calibri" w:eastAsia="DejaVu Sans Condensed" w:hAnsi="Calibri"/>
          <w:highlight w:val="yellow"/>
          <w:lang w:val="en-GB"/>
        </w:rPr>
        <w:t>that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will motivate the rest of the document.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38774CF5" w14:textId="77777777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Dataset description: </w:t>
      </w:r>
    </w:p>
    <w:p w14:paraId="33AFAFD8" w14:textId="77777777" w:rsidR="00C4186B" w:rsidRDefault="00C4186B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Which dataset will you be using?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0BCBF124" w:rsidR="00C4186B" w:rsidRPr="005A762A" w:rsidRDefault="00C4186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will you obtain such data?</w:t>
      </w:r>
      <w:r w:rsidR="005A762A">
        <w:rPr>
          <w:rFonts w:ascii="Calibri" w:eastAsia="DejaVu Sans Condensed" w:hAnsi="Calibri"/>
          <w:highlight w:val="yellow"/>
          <w:lang w:val="en-GB"/>
        </w:rPr>
        <w:t xml:space="preserve"> Is there an available dataset (URL) or are you gathering it yourself (how, what sources, what effort involved?)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56A3AF4F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71BFDDF6" w14:textId="63654C5B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Task description: </w:t>
      </w:r>
    </w:p>
    <w:p w14:paraId="68B308F8" w14:textId="632F4656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Task 1: task 1 type and description;</w:t>
      </w:r>
    </w:p>
    <w:p w14:paraId="200A15B9" w14:textId="68CD2F0A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Task 2: task 1 type and description;</w:t>
      </w:r>
    </w:p>
    <w:p w14:paraId="3DF02E0D" w14:textId="6B9C52F9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Task 3: task 1 type and description;</w:t>
      </w:r>
    </w:p>
    <w:p w14:paraId="466EB45C" w14:textId="29EEA03C" w:rsidR="00C4186B" w:rsidRPr="00C4186B" w:rsidRDefault="00C4186B" w:rsidP="005A762A">
      <w:pPr>
        <w:pStyle w:val="ListParagraph"/>
        <w:widowControl w:val="0"/>
        <w:numPr>
          <w:ilvl w:val="0"/>
          <w:numId w:val="7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45512C50" w14:textId="77777777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Obs.: </w:t>
      </w:r>
    </w:p>
    <w:p w14:paraId="0F4F5B85" w14:textId="1E080BAE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 type: search, explore, compare, etc.</w:t>
      </w:r>
    </w:p>
    <w:p w14:paraId="35B4E4EF" w14:textId="4D7C9ECE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Try to provide a description that allows for the understanding of tasks and their complexity: this will be reflected on your grade.</w:t>
      </w:r>
    </w:p>
    <w:p w14:paraId="40E52BA3" w14:textId="67B19DFA" w:rsid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Tasks enunciation must be as clear as possible.</w:t>
      </w:r>
    </w:p>
    <w:p w14:paraId="2770B6D4" w14:textId="150D1B30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14:paraId="1818E446" w14:textId="7AC606CF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1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0332816C" w14:textId="1A0019EE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2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439BCEFF" w14:textId="4D4730CA" w:rsid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3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78F5CBC4" w14:textId="76FC010F" w:rsidR="005A762A" w:rsidRPr="00C4186B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4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0B1D2A8B" w14:textId="69B7CF04" w:rsidR="005A762A" w:rsidRP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Question  5</w:t>
      </w:r>
      <w:r w:rsidRPr="00C4186B">
        <w:rPr>
          <w:rFonts w:ascii="Calibri" w:eastAsia="DejaVu Sans Condensed" w:hAnsi="Calibri"/>
          <w:highlight w:val="yellow"/>
          <w:lang w:val="en-GB"/>
        </w:rPr>
        <w:t>;</w:t>
      </w:r>
    </w:p>
    <w:p w14:paraId="2A22990A" w14:textId="6FF742F4" w:rsidR="005A762A" w:rsidRPr="005A762A" w:rsidRDefault="005A762A" w:rsidP="005A762A">
      <w:pPr>
        <w:pStyle w:val="ListParagraph"/>
        <w:widowControl w:val="0"/>
        <w:numPr>
          <w:ilvl w:val="0"/>
          <w:numId w:val="8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5A762A">
        <w:rPr>
          <w:rFonts w:ascii="Calibri" w:eastAsia="DejaVu Sans Condensed" w:hAnsi="Calibri"/>
          <w:highlight w:val="yellow"/>
          <w:lang w:val="en-GB"/>
        </w:rPr>
        <w:t>…</w:t>
      </w:r>
    </w:p>
    <w:p w14:paraId="23419EAA" w14:textId="020608A8" w:rsidR="005A762A" w:rsidRDefault="005A762A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For each question, mention to what task (from point 3) it pertains to.</w:t>
      </w:r>
    </w:p>
    <w:p w14:paraId="14804E74" w14:textId="3D053A7E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01C24290" w14:textId="3B54B5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Some examples of data that show that the above are possible and adequate</w:t>
      </w:r>
    </w:p>
    <w:p w14:paraId="756BED41" w14:textId="77777777" w:rsidR="006B7B09" w:rsidRDefault="006B7B09" w:rsidP="00C70F42">
      <w:pPr>
        <w:rPr>
          <w:rFonts w:ascii="Calibri" w:hAnsi="Calibri"/>
        </w:rPr>
      </w:pPr>
      <w:r>
        <w:rPr>
          <w:rFonts w:ascii="Calibri" w:hAnsi="Calibri"/>
        </w:rPr>
        <w:t xml:space="preserve">Ex: </w:t>
      </w:r>
    </w:p>
    <w:p w14:paraId="6084729F" w14:textId="400191A0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(</w:t>
      </w:r>
      <w:proofErr w:type="gramStart"/>
      <w:r w:rsidRPr="006B7B09">
        <w:rPr>
          <w:rFonts w:ascii="Courier New" w:hAnsi="Courier New" w:cs="Courier New"/>
          <w:sz w:val="18"/>
        </w:rPr>
        <w:t>from</w:t>
      </w:r>
      <w:proofErr w:type="gramEnd"/>
      <w:r w:rsidRPr="006B7B09">
        <w:rPr>
          <w:rFonts w:ascii="Courier New" w:hAnsi="Courier New" w:cs="Courier New"/>
          <w:sz w:val="18"/>
        </w:rPr>
        <w:t xml:space="preserve"> “xpto.csv”)</w:t>
      </w:r>
    </w:p>
    <w:p w14:paraId="544E7DD4" w14:textId="4879CB5A" w:rsidR="00783546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proofErr w:type="gramStart"/>
      <w:r w:rsidRPr="006B7B09">
        <w:rPr>
          <w:rFonts w:ascii="Courier New" w:hAnsi="Courier New" w:cs="Courier New"/>
          <w:sz w:val="18"/>
        </w:rPr>
        <w:t>year</w:t>
      </w:r>
      <w:proofErr w:type="gramEnd"/>
      <w:r w:rsidRPr="006B7B09">
        <w:rPr>
          <w:rFonts w:ascii="Courier New" w:hAnsi="Courier New" w:cs="Courier New"/>
          <w:sz w:val="18"/>
        </w:rPr>
        <w:t>; name; cost; rating</w:t>
      </w:r>
    </w:p>
    <w:p w14:paraId="037B158A" w14:textId="4B1B028C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2012; Potatoes; 12000; 4</w:t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0724C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B7B09"/>
    <w:rsid w:val="00746CDD"/>
    <w:rsid w:val="00783546"/>
    <w:rsid w:val="00837F1C"/>
    <w:rsid w:val="00914DA3"/>
    <w:rsid w:val="00AC633D"/>
    <w:rsid w:val="00B4746F"/>
    <w:rsid w:val="00B71509"/>
    <w:rsid w:val="00B766B9"/>
    <w:rsid w:val="00BA2C6B"/>
    <w:rsid w:val="00C13537"/>
    <w:rsid w:val="00C4186B"/>
    <w:rsid w:val="00C70F42"/>
    <w:rsid w:val="00CE1D0F"/>
    <w:rsid w:val="00D30D76"/>
    <w:rsid w:val="00DF4628"/>
    <w:rsid w:val="00E21775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7FE2BAB1-34FC-47F5-8F58-4275F14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Daniel Gonçalves</cp:lastModifiedBy>
  <cp:revision>5</cp:revision>
  <dcterms:created xsi:type="dcterms:W3CDTF">2015-09-18T10:19:00Z</dcterms:created>
  <dcterms:modified xsi:type="dcterms:W3CDTF">2016-09-22T15:39:00Z</dcterms:modified>
</cp:coreProperties>
</file>